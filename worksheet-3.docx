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6C27AC82" w:rsidR="00CE1147" w:rsidRDefault="00433518">
      <w:r>
        <w:t>Nama</w:t>
      </w:r>
      <w:r>
        <w:tab/>
        <w:t>:</w:t>
      </w:r>
      <w:r w:rsidR="004617B8">
        <w:t xml:space="preserve"> M. Nurul Alam</w:t>
      </w:r>
      <w:r w:rsidR="004617B8">
        <w:tab/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SUM(harga_beli * stok) as total from produk;</w:t>
      </w:r>
      <w:r w:rsidR="000D349B">
        <w:t xml:space="preserve"> //menghitung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ini yang betul</w:t>
      </w:r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SUM(stok - min_stok) as selisih from produk;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>MariaDB [dbtoko1]&gt; SELECT * FROM pelanggan WHERE YEAR(tgl_lahir)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>MariaDB [dbtoko1]&gt; SELECT * FROM pelanggan WHERE YEAR(tgl_lahir)=1998;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>MariaDB [dbtoko1]&gt; SELECT * FROM pelanggan WHERE MONTH(tgl_lahir)=08;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>MariaDB [dbtoko1]&gt; SELECT nama, tmp_lahir, tgl_lahir, (YEAR(NOW())-YEAR(tgl_lahir)) AS umur FROM pelanggan;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70673466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42521B46" w14:textId="68DFBFC7" w:rsidR="009D593A" w:rsidRDefault="009D593A" w:rsidP="009D593A">
      <w:pPr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6ACD14C0" wp14:editId="40844585">
            <wp:extent cx="5943600" cy="83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2D6BD569" w:rsidR="00CE1147" w:rsidRDefault="00433518">
      <w:pPr>
        <w:numPr>
          <w:ilvl w:val="0"/>
          <w:numId w:val="4"/>
        </w:numPr>
        <w:spacing w:line="360" w:lineRule="auto"/>
      </w:pPr>
      <w:r>
        <w:t>Berapa jumlah pelanggan perempuan yang tempat lahirnya di Jakarta</w:t>
      </w:r>
    </w:p>
    <w:p w14:paraId="1CE6EBAC" w14:textId="7D955854" w:rsidR="009D593A" w:rsidRDefault="009D593A" w:rsidP="009D593A">
      <w:pPr>
        <w:spacing w:line="360" w:lineRule="auto"/>
        <w:ind w:left="720"/>
      </w:pPr>
      <w:r w:rsidRPr="009D593A">
        <w:rPr>
          <w:noProof/>
        </w:rPr>
        <w:drawing>
          <wp:inline distT="0" distB="0" distL="0" distR="0" wp14:anchorId="656A7790" wp14:editId="4533864D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64B421FF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6D890E4C" w14:textId="18BAE93C" w:rsidR="009D593A" w:rsidRDefault="00582E17" w:rsidP="009D593A">
      <w:pPr>
        <w:spacing w:line="360" w:lineRule="auto"/>
        <w:ind w:left="720"/>
      </w:pPr>
      <w:r w:rsidRPr="00582E17">
        <w:rPr>
          <w:noProof/>
        </w:rPr>
        <w:drawing>
          <wp:inline distT="0" distB="0" distL="0" distR="0" wp14:anchorId="55925945" wp14:editId="62648E9B">
            <wp:extent cx="5943600" cy="991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46BFB011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produk yang mempunyai kode awal </w:t>
      </w:r>
      <w:r w:rsidR="00195804">
        <w:t>K</w:t>
      </w:r>
    </w:p>
    <w:p w14:paraId="42D25B43" w14:textId="0D27AEBF" w:rsidR="00582E17" w:rsidRDefault="00582E17" w:rsidP="00582E17">
      <w:pPr>
        <w:spacing w:line="360" w:lineRule="auto"/>
        <w:ind w:left="720"/>
      </w:pPr>
      <w:r w:rsidRPr="00582E17">
        <w:rPr>
          <w:noProof/>
        </w:rPr>
        <w:drawing>
          <wp:inline distT="0" distB="0" distL="0" distR="0" wp14:anchorId="4667826B" wp14:editId="4B039C8A">
            <wp:extent cx="5943600" cy="1007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64993B63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65883C53" w14:textId="4CAFD2F4" w:rsidR="00582E17" w:rsidRDefault="0013650D" w:rsidP="00582E17">
      <w:pPr>
        <w:spacing w:line="360" w:lineRule="auto"/>
        <w:ind w:left="720"/>
      </w:pPr>
      <w:r w:rsidRPr="0013650D">
        <w:rPr>
          <w:noProof/>
        </w:rPr>
        <w:drawing>
          <wp:inline distT="0" distB="0" distL="0" distR="0" wp14:anchorId="103CB3F5" wp14:editId="74FB409B">
            <wp:extent cx="5943600" cy="815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65EA6A6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6D00D824" w14:textId="1525C86F" w:rsidR="0013650D" w:rsidRDefault="0013650D" w:rsidP="0013650D">
      <w:pPr>
        <w:spacing w:line="360" w:lineRule="auto"/>
        <w:ind w:left="720"/>
      </w:pPr>
      <w:r w:rsidRPr="0013650D">
        <w:rPr>
          <w:noProof/>
        </w:rPr>
        <w:drawing>
          <wp:inline distT="0" distB="0" distL="0" distR="0" wp14:anchorId="658710FB" wp14:editId="4C9E5C86">
            <wp:extent cx="5943600" cy="84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2505FD6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107988CF" w14:textId="5695E24B" w:rsidR="0013650D" w:rsidRDefault="0013650D" w:rsidP="0013650D">
      <w:pPr>
        <w:spacing w:line="360" w:lineRule="auto"/>
        <w:ind w:left="720"/>
      </w:pPr>
      <w:r w:rsidRPr="0013650D">
        <w:rPr>
          <w:noProof/>
        </w:rPr>
        <w:lastRenderedPageBreak/>
        <w:drawing>
          <wp:inline distT="0" distB="0" distL="0" distR="0" wp14:anchorId="4F173FC5" wp14:editId="57E81FFB">
            <wp:extent cx="5943600" cy="95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F1FC808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0149D1AC" w14:textId="15485CBF" w:rsidR="0013650D" w:rsidRDefault="0013650D" w:rsidP="0013650D">
      <w:pPr>
        <w:spacing w:line="360" w:lineRule="auto"/>
        <w:ind w:left="720"/>
      </w:pPr>
      <w:r w:rsidRPr="0013650D">
        <w:rPr>
          <w:noProof/>
        </w:rPr>
        <w:drawing>
          <wp:inline distT="0" distB="0" distL="0" distR="0" wp14:anchorId="141AB978" wp14:editId="6049FF44">
            <wp:extent cx="4915586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431211E" w:rsidR="00CE1147" w:rsidRDefault="00433518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1BD066E6" w14:textId="01CE26EF" w:rsidR="00350F82" w:rsidRDefault="00AE1F3F" w:rsidP="00350F82">
      <w:pPr>
        <w:tabs>
          <w:tab w:val="center" w:pos="5040"/>
        </w:tabs>
        <w:spacing w:line="360" w:lineRule="auto"/>
        <w:ind w:left="720"/>
      </w:pPr>
      <w:r w:rsidRPr="00AE1F3F">
        <w:rPr>
          <w:noProof/>
        </w:rPr>
        <w:lastRenderedPageBreak/>
        <w:drawing>
          <wp:inline distT="0" distB="0" distL="0" distR="0" wp14:anchorId="5CB84C74" wp14:editId="2559EFBC">
            <wp:extent cx="4115374" cy="508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94BAA52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66D1FF54" w14:textId="59A439CC" w:rsidR="00AE1F3F" w:rsidRDefault="00240AC2" w:rsidP="00AE1F3F">
      <w:pPr>
        <w:spacing w:line="360" w:lineRule="auto"/>
        <w:ind w:left="720"/>
      </w:pPr>
      <w:r w:rsidRPr="00240AC2">
        <w:rPr>
          <w:noProof/>
        </w:rPr>
        <w:lastRenderedPageBreak/>
        <w:drawing>
          <wp:inline distT="0" distB="0" distL="0" distR="0" wp14:anchorId="0C4A3F13" wp14:editId="448D2C6C">
            <wp:extent cx="5943600" cy="3728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6EDFA5B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22AA6E12" w14:textId="6D5DC20C" w:rsidR="00240AC2" w:rsidRDefault="00240AC2" w:rsidP="00240AC2">
      <w:pPr>
        <w:spacing w:line="360" w:lineRule="auto"/>
        <w:ind w:left="720"/>
      </w:pPr>
      <w:r w:rsidRPr="00240AC2">
        <w:rPr>
          <w:noProof/>
        </w:rPr>
        <w:lastRenderedPageBreak/>
        <w:drawing>
          <wp:inline distT="0" distB="0" distL="0" distR="0" wp14:anchorId="40EA352E" wp14:editId="7406F20F">
            <wp:extent cx="3991532" cy="5268060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51A1E8C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4B6BEDC3" w14:textId="74399802" w:rsidR="001944D4" w:rsidRDefault="001944D4" w:rsidP="001944D4">
      <w:pPr>
        <w:spacing w:line="360" w:lineRule="auto"/>
        <w:ind w:left="720"/>
      </w:pPr>
      <w:r w:rsidRPr="001944D4">
        <w:rPr>
          <w:noProof/>
        </w:rPr>
        <w:lastRenderedPageBreak/>
        <w:drawing>
          <wp:inline distT="0" distB="0" distL="0" distR="0" wp14:anchorId="6089683B" wp14:editId="127081AB">
            <wp:extent cx="5496692" cy="249589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012B359F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71B4C696" w14:textId="7A31C63B" w:rsidR="001944D4" w:rsidRDefault="001944D4" w:rsidP="001944D4">
      <w:pPr>
        <w:spacing w:line="360" w:lineRule="auto"/>
        <w:ind w:left="720"/>
      </w:pPr>
      <w:r w:rsidRPr="001944D4">
        <w:rPr>
          <w:noProof/>
        </w:rPr>
        <w:drawing>
          <wp:inline distT="0" distB="0" distL="0" distR="0" wp14:anchorId="628EC988" wp14:editId="1AD6493D">
            <wp:extent cx="5601482" cy="1857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29C4730B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usianya dibawah rata usia pelanggan</w:t>
      </w:r>
    </w:p>
    <w:p w14:paraId="707E2437" w14:textId="6B585778" w:rsidR="001944D4" w:rsidRDefault="000A4BCD" w:rsidP="001944D4">
      <w:pPr>
        <w:spacing w:line="360" w:lineRule="auto"/>
        <w:ind w:left="720"/>
      </w:pPr>
      <w:r w:rsidRPr="000A4BCD">
        <w:drawing>
          <wp:inline distT="0" distB="0" distL="0" distR="0" wp14:anchorId="372096F2" wp14:editId="2EA97E30">
            <wp:extent cx="5943600" cy="1237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375ABD0C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2F134562" w14:textId="7089A64C" w:rsidR="000A4BCD" w:rsidRDefault="000A4BCD" w:rsidP="000A4BCD">
      <w:pPr>
        <w:spacing w:line="360" w:lineRule="auto"/>
        <w:ind w:left="720"/>
      </w:pPr>
      <w:r w:rsidRPr="000A4BCD">
        <w:lastRenderedPageBreak/>
        <w:drawing>
          <wp:inline distT="0" distB="0" distL="0" distR="0" wp14:anchorId="6BBDA3F3" wp14:editId="3560908B">
            <wp:extent cx="5943600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1ED4315D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4D767D13" w14:textId="414491C1" w:rsidR="000A4BCD" w:rsidRDefault="000A4BCD" w:rsidP="000A4BCD">
      <w:pPr>
        <w:spacing w:line="360" w:lineRule="auto"/>
        <w:ind w:left="720"/>
      </w:pPr>
      <w:r w:rsidRPr="000A4BCD">
        <w:drawing>
          <wp:inline distT="0" distB="0" distL="0" distR="0" wp14:anchorId="7E9865FC" wp14:editId="7D1F32F4">
            <wp:extent cx="5943600" cy="2061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53137B63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2D716B05" w14:textId="2B2E2CE3" w:rsidR="000A4BCD" w:rsidRDefault="00A21C80" w:rsidP="000A4BCD">
      <w:pPr>
        <w:spacing w:line="360" w:lineRule="auto"/>
        <w:ind w:left="720"/>
      </w:pPr>
      <w:r w:rsidRPr="00A21C80">
        <w:drawing>
          <wp:inline distT="0" distB="0" distL="0" distR="0" wp14:anchorId="257CB90A" wp14:editId="3CD36D6E">
            <wp:extent cx="5439534" cy="252447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E1DC" w14:textId="4C190C53" w:rsidR="00A21C80" w:rsidRDefault="00433518" w:rsidP="00A21C80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p w14:paraId="77FAAF5B" w14:textId="614E8C32" w:rsidR="00A21C80" w:rsidRDefault="00A21C80" w:rsidP="00A21C80">
      <w:pPr>
        <w:spacing w:line="360" w:lineRule="auto"/>
        <w:ind w:left="720"/>
      </w:pPr>
      <w:r w:rsidRPr="00A21C80">
        <w:lastRenderedPageBreak/>
        <w:drawing>
          <wp:inline distT="0" distB="0" distL="0" distR="0" wp14:anchorId="1D65368E" wp14:editId="51DCC50F">
            <wp:extent cx="5943600" cy="2100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C80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D538" w14:textId="77777777" w:rsidR="006A2478" w:rsidRDefault="006A2478">
      <w:r>
        <w:separator/>
      </w:r>
    </w:p>
  </w:endnote>
  <w:endnote w:type="continuationSeparator" w:id="0">
    <w:p w14:paraId="371710BF" w14:textId="77777777" w:rsidR="006A2478" w:rsidRDefault="006A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47B0" w14:textId="77777777" w:rsidR="006A2478" w:rsidRDefault="006A2478">
      <w:r>
        <w:separator/>
      </w:r>
    </w:p>
  </w:footnote>
  <w:footnote w:type="continuationSeparator" w:id="0">
    <w:p w14:paraId="243411C2" w14:textId="77777777" w:rsidR="006A2478" w:rsidRDefault="006A2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A4BCD"/>
    <w:rsid w:val="000D349B"/>
    <w:rsid w:val="0013650D"/>
    <w:rsid w:val="001944D4"/>
    <w:rsid w:val="00195804"/>
    <w:rsid w:val="001B3EAA"/>
    <w:rsid w:val="001E28C5"/>
    <w:rsid w:val="00240AC2"/>
    <w:rsid w:val="00350F82"/>
    <w:rsid w:val="00357BE0"/>
    <w:rsid w:val="0037608A"/>
    <w:rsid w:val="003871AE"/>
    <w:rsid w:val="00433518"/>
    <w:rsid w:val="004617B8"/>
    <w:rsid w:val="00582E17"/>
    <w:rsid w:val="005D390F"/>
    <w:rsid w:val="006253FB"/>
    <w:rsid w:val="006557F4"/>
    <w:rsid w:val="006A2478"/>
    <w:rsid w:val="006B7856"/>
    <w:rsid w:val="006C50EE"/>
    <w:rsid w:val="007B146D"/>
    <w:rsid w:val="007D1095"/>
    <w:rsid w:val="007E2192"/>
    <w:rsid w:val="007E7824"/>
    <w:rsid w:val="007F2471"/>
    <w:rsid w:val="009D593A"/>
    <w:rsid w:val="00A21C80"/>
    <w:rsid w:val="00A611AA"/>
    <w:rsid w:val="00AE1F3F"/>
    <w:rsid w:val="00C1133F"/>
    <w:rsid w:val="00C62457"/>
    <w:rsid w:val="00C82524"/>
    <w:rsid w:val="00CE1147"/>
    <w:rsid w:val="00DA4A4A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Alam</cp:lastModifiedBy>
  <cp:revision>23</cp:revision>
  <dcterms:created xsi:type="dcterms:W3CDTF">2021-03-18T20:15:00Z</dcterms:created>
  <dcterms:modified xsi:type="dcterms:W3CDTF">2024-04-24T14:44:00Z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